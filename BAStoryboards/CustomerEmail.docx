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p>
        </w:tc>
      </w:tr>
      <w:tr w:rsidR="00615018" w:rsidRPr="0041428F" w:rsidTr="00A6783B">
        <w:trPr>
          <w:trHeight w:val="2691"/>
          <w:jc w:val="center"/>
        </w:trPr>
        <w:tc>
          <w:tcPr>
            <w:tcW w:w="10800" w:type="dxa"/>
            <w:vAlign w:val="bottom"/>
          </w:tcPr>
          <w:p w:rsidR="003E24DF" w:rsidRPr="0041428F" w:rsidRDefault="003E24DF" w:rsidP="00A66B18">
            <w:pPr>
              <w:pStyle w:val="ContactInfo"/>
              <w:rPr>
                <w:color w:val="000000" w:themeColor="text1"/>
              </w:rPr>
            </w:pPr>
          </w:p>
        </w:tc>
      </w:tr>
    </w:tbl>
    <w:p w:rsidR="00B72C86" w:rsidRDefault="00B72C86" w:rsidP="00A66B18">
      <w:pPr>
        <w:pStyle w:val="Salutation"/>
      </w:pPr>
    </w:p>
    <w:p w:rsidR="00A66B18" w:rsidRPr="00A66B18" w:rsidRDefault="00A66B18" w:rsidP="00A66B18">
      <w:pPr>
        <w:pStyle w:val="Salutation"/>
      </w:pPr>
      <w:r w:rsidRPr="00A66B18">
        <w:t xml:space="preserve">Dear </w:t>
      </w:r>
      <w:r w:rsidR="00D229DA">
        <w:t>Business Academy,</w:t>
      </w:r>
    </w:p>
    <w:p w:rsidR="00A66B18" w:rsidRPr="00A6783B" w:rsidRDefault="00D229DA" w:rsidP="00D229DA">
      <w:r>
        <w:t xml:space="preserve">We are pleased to inform you that we have completed the storyboarding portion of both the Infographic and Interactive PDF projects on schedule. Please find them </w:t>
      </w:r>
      <w:r w:rsidR="0074225F">
        <w:t>attached and</w:t>
      </w:r>
      <w:r>
        <w:t xml:space="preserve"> let us know your </w:t>
      </w:r>
      <w:r w:rsidR="0074225F">
        <w:t xml:space="preserve">opinion as soon as possible so that we can move towards the production of the final products. Please be aware that payment in full will be required upon the delivery of the </w:t>
      </w:r>
      <w:r w:rsidR="008E20DE">
        <w:t>complete Interactive PDF and Infographic</w:t>
      </w:r>
      <w:r w:rsidR="0074225F">
        <w:t>.</w:t>
      </w:r>
      <w:bookmarkStart w:id="0" w:name="_GoBack"/>
      <w:bookmarkEnd w:id="0"/>
    </w:p>
    <w:p w:rsidR="00A66B18" w:rsidRPr="00A6783B" w:rsidRDefault="00A66B18" w:rsidP="00A6783B">
      <w:pPr>
        <w:pStyle w:val="Closing"/>
      </w:pPr>
      <w:r w:rsidRPr="00A6783B">
        <w:t>Warm regards,</w:t>
      </w:r>
    </w:p>
    <w:p w:rsidR="0074225F" w:rsidRDefault="0074225F" w:rsidP="00A6783B">
      <w:pPr>
        <w:pStyle w:val="Signature"/>
      </w:pPr>
      <w:r>
        <w:t>David Anderson,</w:t>
      </w:r>
    </w:p>
    <w:p w:rsidR="00A66B18" w:rsidRPr="0041428F" w:rsidRDefault="0074225F" w:rsidP="00A6783B">
      <w:pPr>
        <w:pStyle w:val="Signature"/>
        <w:rPr>
          <w:color w:val="000000" w:themeColor="text1"/>
        </w:rPr>
      </w:pPr>
      <w:r>
        <w:t>Marisa Smith</w:t>
      </w:r>
      <w:r w:rsidR="00A6783B">
        <w:br/>
      </w:r>
      <w:r>
        <w:rPr>
          <w:color w:val="000000" w:themeColor="text1"/>
        </w:rPr>
        <w:t>DS Design Graphics Team</w:t>
      </w:r>
    </w:p>
    <w:sectPr w:rsidR="00A66B18" w:rsidRPr="0041428F"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824" w:rsidRDefault="00992824" w:rsidP="00A66B18">
      <w:pPr>
        <w:spacing w:before="0" w:after="0"/>
      </w:pPr>
      <w:r>
        <w:separator/>
      </w:r>
    </w:p>
  </w:endnote>
  <w:endnote w:type="continuationSeparator" w:id="0">
    <w:p w:rsidR="00992824" w:rsidRDefault="0099282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824" w:rsidRDefault="00992824" w:rsidP="00A66B18">
      <w:pPr>
        <w:spacing w:before="0" w:after="0"/>
      </w:pPr>
      <w:r>
        <w:separator/>
      </w:r>
    </w:p>
  </w:footnote>
  <w:footnote w:type="continuationSeparator" w:id="0">
    <w:p w:rsidR="00992824" w:rsidRDefault="0099282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ECF60"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DA"/>
    <w:rsid w:val="00083BAA"/>
    <w:rsid w:val="0010680C"/>
    <w:rsid w:val="001766D6"/>
    <w:rsid w:val="001E2320"/>
    <w:rsid w:val="00214E28"/>
    <w:rsid w:val="00352B81"/>
    <w:rsid w:val="003A0150"/>
    <w:rsid w:val="003E24DF"/>
    <w:rsid w:val="0041428F"/>
    <w:rsid w:val="004A2B0D"/>
    <w:rsid w:val="005C2210"/>
    <w:rsid w:val="00615018"/>
    <w:rsid w:val="0062123A"/>
    <w:rsid w:val="00646E75"/>
    <w:rsid w:val="006A2E2F"/>
    <w:rsid w:val="006F6F10"/>
    <w:rsid w:val="0074225F"/>
    <w:rsid w:val="00783E79"/>
    <w:rsid w:val="007B5AE8"/>
    <w:rsid w:val="007F5192"/>
    <w:rsid w:val="008E20DE"/>
    <w:rsid w:val="00992824"/>
    <w:rsid w:val="00A66B18"/>
    <w:rsid w:val="00A6783B"/>
    <w:rsid w:val="00A96CF8"/>
    <w:rsid w:val="00AE1388"/>
    <w:rsid w:val="00AF3982"/>
    <w:rsid w:val="00B50294"/>
    <w:rsid w:val="00B57D6E"/>
    <w:rsid w:val="00B72C86"/>
    <w:rsid w:val="00C701F7"/>
    <w:rsid w:val="00C70786"/>
    <w:rsid w:val="00D229DA"/>
    <w:rsid w:val="00D66593"/>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X\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2019-05-26T20:19:00Z</dcterms:created>
  <dcterms:modified xsi:type="dcterms:W3CDTF">2019-05-26T21:54:00Z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